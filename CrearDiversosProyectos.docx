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22A" w:rsidRDefault="00CD222A" w:rsidP="00CD222A">
      <w:pPr>
        <w:pStyle w:val="Ttulo1"/>
        <w:pageBreakBefore/>
        <w:tabs>
          <w:tab w:val="left" w:pos="0"/>
        </w:tabs>
        <w:spacing w:before="0"/>
      </w:pPr>
      <w:r>
        <w:t>Definición de caso de uso</w:t>
      </w:r>
      <w:r w:rsidR="00847CDA">
        <w:t>: Crear diversos Proyectos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255"/>
        <w:gridCol w:w="785"/>
        <w:gridCol w:w="7850"/>
      </w:tblGrid>
      <w:tr w:rsidR="00CD222A" w:rsidTr="00751E25">
        <w:trPr>
          <w:cantSplit/>
        </w:trPr>
        <w:tc>
          <w:tcPr>
            <w:tcW w:w="12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D222A" w:rsidRDefault="00CD222A" w:rsidP="00751E25">
            <w:pPr>
              <w:snapToGrid w:val="0"/>
              <w:spacing w:line="100" w:lineRule="atLeast"/>
              <w:jc w:val="left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# de CU ordenado por prioridad</w:t>
            </w:r>
          </w:p>
        </w:tc>
        <w:tc>
          <w:tcPr>
            <w:tcW w:w="7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D222A" w:rsidRDefault="00CD222A" w:rsidP="00751E25">
            <w:pPr>
              <w:snapToGrid w:val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Meta:</w:t>
            </w:r>
          </w:p>
        </w:tc>
        <w:tc>
          <w:tcPr>
            <w:tcW w:w="7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222A" w:rsidRDefault="00847CDA" w:rsidP="00751E25">
            <w:pPr>
              <w:pStyle w:val="Contenidodelatabla"/>
              <w:spacing w:after="0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En este apartado el administrador se encargará de crear los proyectos y de administrarlos de manera óptima.</w:t>
            </w:r>
          </w:p>
        </w:tc>
      </w:tr>
    </w:tbl>
    <w:p w:rsidR="00CD222A" w:rsidRDefault="00CD222A" w:rsidP="00CD222A">
      <w:pPr>
        <w:pStyle w:val="Textoindependiente"/>
        <w:spacing w:after="0"/>
      </w:pPr>
    </w:p>
    <w:tbl>
      <w:tblPr>
        <w:tblW w:w="0" w:type="auto"/>
        <w:tblInd w:w="-37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116"/>
        <w:gridCol w:w="7799"/>
      </w:tblGrid>
      <w:tr w:rsidR="00CD222A" w:rsidTr="00751E25">
        <w:trPr>
          <w:cantSplit/>
        </w:trPr>
        <w:tc>
          <w:tcPr>
            <w:tcW w:w="9915" w:type="dxa"/>
            <w:gridSpan w:val="2"/>
          </w:tcPr>
          <w:p w:rsidR="00CD222A" w:rsidRDefault="00CD222A" w:rsidP="00751E25">
            <w:pPr>
              <w:pStyle w:val="Contenidodelatabl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Identificación</w:t>
            </w:r>
          </w:p>
        </w:tc>
      </w:tr>
      <w:tr w:rsidR="00CD222A" w:rsidTr="00751E25">
        <w:trPr>
          <w:cantSplit/>
        </w:trPr>
        <w:tc>
          <w:tcPr>
            <w:tcW w:w="991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222A" w:rsidRPr="00CD222A" w:rsidRDefault="00CD222A" w:rsidP="00CD222A">
            <w:pPr>
              <w:widowControl/>
              <w:suppressAutoHyphens w:val="0"/>
              <w:spacing w:before="100" w:beforeAutospacing="1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s-ES" w:eastAsia="es-ES"/>
              </w:rPr>
            </w:pPr>
            <w:r w:rsidRPr="00CD222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Proceso</w:t>
            </w:r>
          </w:p>
          <w:tbl>
            <w:tblPr>
              <w:tblW w:w="500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2711"/>
              <w:gridCol w:w="3389"/>
              <w:gridCol w:w="3195"/>
            </w:tblGrid>
            <w:tr w:rsidR="00CD222A" w:rsidRPr="00CD222A" w:rsidTr="00CD222A">
              <w:trPr>
                <w:tblCellSpacing w:w="0" w:type="dxa"/>
              </w:trPr>
              <w:tc>
                <w:tcPr>
                  <w:tcW w:w="2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lang w:val="es-ES" w:eastAsia="es-ES"/>
                    </w:rPr>
                  </w:pPr>
                  <w:r w:rsidRPr="00CD222A">
                    <w:rPr>
                      <w:lang w:val="es-ES" w:eastAsia="es-ES"/>
                    </w:rPr>
                    <w:t>#</w:t>
                  </w:r>
                </w:p>
              </w:tc>
              <w:tc>
                <w:tcPr>
                  <w:tcW w:w="14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lang w:val="es-ES" w:eastAsia="es-ES"/>
                    </w:rPr>
                  </w:pPr>
                  <w:r w:rsidRPr="00CD222A">
                    <w:rPr>
                      <w:lang w:val="es-ES" w:eastAsia="es-ES"/>
                    </w:rPr>
                    <w:t>Actividad de actor</w:t>
                  </w:r>
                </w:p>
              </w:tc>
              <w:tc>
                <w:tcPr>
                  <w:tcW w:w="17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lang w:val="es-ES" w:eastAsia="es-ES"/>
                    </w:rPr>
                  </w:pPr>
                  <w:r w:rsidRPr="00CD222A">
                    <w:rPr>
                      <w:lang w:val="es-ES" w:eastAsia="es-ES"/>
                    </w:rPr>
                    <w:t>Actividad de sistema</w:t>
                  </w:r>
                </w:p>
                <w:p w:rsidR="00CD222A" w:rsidRPr="00CD222A" w:rsidRDefault="00CD222A" w:rsidP="00CD222A">
                  <w:pPr>
                    <w:pStyle w:val="Cuadrculamedia2"/>
                    <w:rPr>
                      <w:lang w:val="es-ES" w:eastAsia="es-ES"/>
                    </w:rPr>
                  </w:pPr>
                  <w:r w:rsidRPr="00CD222A">
                    <w:rPr>
                      <w:sz w:val="16"/>
                      <w:szCs w:val="16"/>
                      <w:lang w:val="es-ES" w:eastAsia="es-ES"/>
                    </w:rPr>
                    <w:t>[Descripción/Cálculo]</w:t>
                  </w:r>
                </w:p>
              </w:tc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lang w:val="es-ES" w:eastAsia="es-ES"/>
                    </w:rPr>
                  </w:pPr>
                  <w:r w:rsidRPr="00CD222A">
                    <w:rPr>
                      <w:lang w:val="es-ES" w:eastAsia="es-ES"/>
                    </w:rPr>
                    <w:t>[Condición] Alternativa</w:t>
                  </w:r>
                </w:p>
              </w:tc>
            </w:tr>
            <w:tr w:rsidR="00CD222A" w:rsidRPr="00CD222A" w:rsidTr="00CD222A">
              <w:trPr>
                <w:tblCellSpacing w:w="0" w:type="dxa"/>
              </w:trPr>
              <w:tc>
                <w:tcPr>
                  <w:tcW w:w="2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widowControl/>
                    <w:suppressAutoHyphens w:val="0"/>
                    <w:spacing w:before="100" w:beforeAutospacing="1" w:after="119"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</w:pPr>
                  <w:r w:rsidRPr="00CD222A">
                    <w:rPr>
                      <w:rFonts w:ascii="Times New Roman" w:eastAsia="Times New Roman" w:hAnsi="Times New Roman"/>
                      <w:color w:val="auto"/>
                      <w:sz w:val="18"/>
                      <w:szCs w:val="18"/>
                      <w:lang w:val="es-ES" w:eastAsia="es-ES"/>
                    </w:rPr>
                    <w:t>1</w:t>
                  </w:r>
                </w:p>
              </w:tc>
              <w:tc>
                <w:tcPr>
                  <w:tcW w:w="14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847CDA" w:rsidP="00CD222A">
                  <w:pPr>
                    <w:widowControl/>
                    <w:suppressAutoHyphens w:val="0"/>
                    <w:spacing w:before="100" w:beforeAutospacing="1" w:after="119"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  <w:t>Crear un nuevo proyecto</w:t>
                  </w:r>
                </w:p>
              </w:tc>
              <w:tc>
                <w:tcPr>
                  <w:tcW w:w="17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847CDA" w:rsidP="00CD222A">
                  <w:pPr>
                    <w:widowControl/>
                    <w:suppressAutoHyphens w:val="0"/>
                    <w:spacing w:before="100" w:beforeAutospacing="1" w:after="119"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  <w:t>El sistema muestra un formulario para crear el nuevo proyecto</w:t>
                  </w:r>
                </w:p>
              </w:tc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widowControl/>
                    <w:suppressAutoHyphens w:val="0"/>
                    <w:spacing w:before="100" w:beforeAutospacing="1" w:after="119"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CD222A" w:rsidRPr="00CD222A" w:rsidTr="00CD222A">
              <w:trPr>
                <w:tblCellSpacing w:w="0" w:type="dxa"/>
              </w:trPr>
              <w:tc>
                <w:tcPr>
                  <w:tcW w:w="2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widowControl/>
                    <w:suppressAutoHyphens w:val="0"/>
                    <w:spacing w:before="100" w:beforeAutospacing="1" w:after="119"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</w:pPr>
                  <w:r w:rsidRPr="00CD222A">
                    <w:rPr>
                      <w:rFonts w:ascii="Times New Roman" w:eastAsia="Times New Roman" w:hAnsi="Times New Roman"/>
                      <w:color w:val="auto"/>
                      <w:sz w:val="18"/>
                      <w:szCs w:val="18"/>
                      <w:lang w:val="es-ES" w:eastAsia="es-ES"/>
                    </w:rPr>
                    <w:t>2</w:t>
                  </w:r>
                </w:p>
              </w:tc>
              <w:tc>
                <w:tcPr>
                  <w:tcW w:w="14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847CDA" w:rsidP="00CD222A">
                  <w:pPr>
                    <w:widowControl/>
                    <w:suppressAutoHyphens w:val="0"/>
                    <w:spacing w:before="100" w:beforeAutospacing="1" w:after="119"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  <w:t>Llenar formulario y guardarlo</w:t>
                  </w:r>
                </w:p>
              </w:tc>
              <w:tc>
                <w:tcPr>
                  <w:tcW w:w="17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847CDA" w:rsidP="00CD222A">
                  <w:pPr>
                    <w:widowControl/>
                    <w:suppressAutoHyphens w:val="0"/>
                    <w:spacing w:before="100" w:beforeAutospacing="1" w:after="119"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  <w:t>El sistema guarda el proyecto en la base de datos.</w:t>
                  </w:r>
                </w:p>
              </w:tc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widowControl/>
                    <w:suppressAutoHyphens w:val="0"/>
                    <w:spacing w:before="100" w:beforeAutospacing="1" w:after="119"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CD222A" w:rsidRPr="00CD222A" w:rsidTr="00CD222A">
              <w:trPr>
                <w:tblCellSpacing w:w="0" w:type="dxa"/>
              </w:trPr>
              <w:tc>
                <w:tcPr>
                  <w:tcW w:w="2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widowControl/>
                    <w:suppressAutoHyphens w:val="0"/>
                    <w:spacing w:before="100" w:beforeAutospacing="1" w:after="119"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</w:pPr>
                  <w:r w:rsidRPr="00CD222A">
                    <w:rPr>
                      <w:rFonts w:ascii="Times New Roman" w:eastAsia="Times New Roman" w:hAnsi="Times New Roman"/>
                      <w:color w:val="auto"/>
                      <w:sz w:val="18"/>
                      <w:szCs w:val="18"/>
                      <w:lang w:val="es-ES" w:eastAsia="es-ES"/>
                    </w:rPr>
                    <w:t>3</w:t>
                  </w:r>
                </w:p>
              </w:tc>
              <w:tc>
                <w:tcPr>
                  <w:tcW w:w="14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widowControl/>
                    <w:suppressAutoHyphens w:val="0"/>
                    <w:spacing w:before="100" w:beforeAutospacing="1" w:after="119"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17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847CDA" w:rsidP="00CD222A">
                  <w:pPr>
                    <w:widowControl/>
                    <w:suppressAutoHyphens w:val="0"/>
                    <w:spacing w:before="100" w:beforeAutospacing="1" w:after="119"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  <w:t>El sistema valida los datos del proyecto</w:t>
                  </w:r>
                </w:p>
              </w:tc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widowControl/>
                    <w:suppressAutoHyphens w:val="0"/>
                    <w:spacing w:before="100" w:beforeAutospacing="1" w:after="119"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CD222A" w:rsidRPr="00CD222A" w:rsidTr="00CD222A">
              <w:trPr>
                <w:tblCellSpacing w:w="0" w:type="dxa"/>
              </w:trPr>
              <w:tc>
                <w:tcPr>
                  <w:tcW w:w="2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widowControl/>
                    <w:suppressAutoHyphens w:val="0"/>
                    <w:spacing w:before="100" w:beforeAutospacing="1" w:after="119"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</w:pPr>
                  <w:r w:rsidRPr="00CD222A">
                    <w:rPr>
                      <w:rFonts w:ascii="Times New Roman" w:eastAsia="Times New Roman" w:hAnsi="Times New Roman"/>
                      <w:color w:val="auto"/>
                      <w:sz w:val="18"/>
                      <w:szCs w:val="18"/>
                      <w:lang w:val="es-ES" w:eastAsia="es-ES"/>
                    </w:rPr>
                    <w:t>4</w:t>
                  </w:r>
                </w:p>
              </w:tc>
              <w:tc>
                <w:tcPr>
                  <w:tcW w:w="14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847CDA" w:rsidP="00CD222A">
                  <w:pPr>
                    <w:widowControl/>
                    <w:suppressAutoHyphens w:val="0"/>
                    <w:spacing w:before="100" w:beforeAutospacing="1" w:after="119"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  <w:t>Recibir notificación de nuevo proyecto creado</w:t>
                  </w:r>
                </w:p>
              </w:tc>
              <w:tc>
                <w:tcPr>
                  <w:tcW w:w="17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847CDA" w:rsidP="00CD222A">
                  <w:pPr>
                    <w:widowControl/>
                    <w:suppressAutoHyphens w:val="0"/>
                    <w:spacing w:before="100" w:beforeAutospacing="1" w:after="119"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  <w:t>El sistema envía notificación del estatus del proyecto(que fue creado correctamente o no mediante un correo)</w:t>
                  </w:r>
                </w:p>
              </w:tc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widowControl/>
                    <w:suppressAutoHyphens w:val="0"/>
                    <w:spacing w:before="100" w:beforeAutospacing="1" w:after="119"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</w:tbl>
          <w:p w:rsidR="00CD222A" w:rsidRDefault="00CD222A" w:rsidP="00751E25">
            <w:pPr>
              <w:pStyle w:val="Contenidodelatabla"/>
              <w:spacing w:after="0"/>
              <w:rPr>
                <w:sz w:val="14"/>
                <w:szCs w:val="14"/>
              </w:rPr>
            </w:pPr>
          </w:p>
          <w:p w:rsidR="00CD222A" w:rsidRDefault="00CD222A" w:rsidP="00751E25">
            <w:pPr>
              <w:snapToGrid w:val="0"/>
              <w:spacing w:line="100" w:lineRule="atLeas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 Durante la identificación, nada más llenar el proceso ideal y a grandes rasgos</w:t>
            </w:r>
          </w:p>
        </w:tc>
      </w:tr>
      <w:tr w:rsidR="00CD222A" w:rsidTr="00751E25">
        <w:trPr>
          <w:cantSplit/>
        </w:trPr>
        <w:tc>
          <w:tcPr>
            <w:tcW w:w="2116" w:type="dxa"/>
            <w:tcBorders>
              <w:left w:val="single" w:sz="1" w:space="0" w:color="000000"/>
              <w:bottom w:val="single" w:sz="1" w:space="0" w:color="000000"/>
            </w:tcBorders>
            <w:tcMar>
              <w:top w:w="0" w:type="dxa"/>
              <w:bottom w:w="0" w:type="dxa"/>
            </w:tcMar>
          </w:tcPr>
          <w:p w:rsidR="00CD222A" w:rsidRDefault="00CD222A" w:rsidP="00751E25">
            <w:pPr>
              <w:snapToGrid w:val="0"/>
              <w:spacing w:line="100" w:lineRule="atLeast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Actores:</w:t>
            </w:r>
          </w:p>
        </w:tc>
        <w:tc>
          <w:tcPr>
            <w:tcW w:w="77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0" w:type="dxa"/>
              <w:bottom w:w="0" w:type="dxa"/>
            </w:tcMar>
          </w:tcPr>
          <w:p w:rsidR="00CD222A" w:rsidRDefault="00847CDA" w:rsidP="00751E25">
            <w:pPr>
              <w:pStyle w:val="Contenidodelatabla"/>
              <w:spacing w:after="0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Administrador, Sistema y Empleado.</w:t>
            </w:r>
          </w:p>
        </w:tc>
      </w:tr>
      <w:tr w:rsidR="00CD222A" w:rsidTr="00751E25">
        <w:trPr>
          <w:cantSplit/>
        </w:trPr>
        <w:tc>
          <w:tcPr>
            <w:tcW w:w="2116" w:type="dxa"/>
            <w:tcBorders>
              <w:left w:val="single" w:sz="1" w:space="0" w:color="000000"/>
              <w:bottom w:val="single" w:sz="1" w:space="0" w:color="000000"/>
            </w:tcBorders>
            <w:tcMar>
              <w:top w:w="0" w:type="dxa"/>
              <w:bottom w:w="0" w:type="dxa"/>
            </w:tcMar>
          </w:tcPr>
          <w:p w:rsidR="00CD222A" w:rsidRDefault="00CD222A" w:rsidP="00751E25">
            <w:pPr>
              <w:snapToGrid w:val="0"/>
              <w:spacing w:line="100" w:lineRule="atLeast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Impacto:</w:t>
            </w:r>
          </w:p>
          <w:p w:rsidR="00CD222A" w:rsidRDefault="00CD222A" w:rsidP="00751E25">
            <w:pPr>
              <w:snapToGrid w:val="0"/>
              <w:spacing w:line="100" w:lineRule="atLeast"/>
              <w:jc w:val="right"/>
              <w:rPr>
                <w:sz w:val="14"/>
                <w:szCs w:val="14"/>
              </w:rPr>
            </w:pPr>
          </w:p>
        </w:tc>
        <w:tc>
          <w:tcPr>
            <w:tcW w:w="77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0" w:type="dxa"/>
              <w:bottom w:w="0" w:type="dxa"/>
            </w:tcMar>
          </w:tcPr>
          <w:tbl>
            <w:tblPr>
              <w:tblW w:w="500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908"/>
              <w:gridCol w:w="605"/>
              <w:gridCol w:w="1135"/>
              <w:gridCol w:w="1286"/>
              <w:gridCol w:w="1211"/>
              <w:gridCol w:w="1286"/>
            </w:tblGrid>
            <w:tr w:rsidR="00CD222A" w:rsidRPr="00CD222A" w:rsidTr="00CD222A">
              <w:trPr>
                <w:tblCellSpacing w:w="0" w:type="dxa"/>
              </w:trPr>
              <w:tc>
                <w:tcPr>
                  <w:tcW w:w="7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 w:rsidRPr="00CD222A">
                    <w:rPr>
                      <w:rFonts w:ascii="Times New Roman" w:hAnsi="Times New Roman"/>
                      <w:sz w:val="12"/>
                      <w:szCs w:val="16"/>
                    </w:rPr>
                    <w:t>Frecuencia de uso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 w:rsidRPr="00CD222A">
                    <w:rPr>
                      <w:rFonts w:ascii="Times New Roman" w:hAnsi="Times New Roman"/>
                      <w:sz w:val="12"/>
                      <w:szCs w:val="16"/>
                    </w:rPr>
                    <w:t>Manejo de $</w:t>
                  </w:r>
                  <w:r w:rsidR="000C6179">
                    <w:rPr>
                      <w:rFonts w:ascii="Times New Roman" w:hAnsi="Times New Roman"/>
                      <w:sz w:val="12"/>
                      <w:szCs w:val="16"/>
                    </w:rPr>
                    <w:t>oftware</w:t>
                  </w:r>
                </w:p>
              </w:tc>
              <w:tc>
                <w:tcPr>
                  <w:tcW w:w="4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 w:rsidRPr="00CD222A">
                    <w:rPr>
                      <w:rFonts w:ascii="Times New Roman" w:hAnsi="Times New Roman"/>
                      <w:sz w:val="12"/>
                      <w:szCs w:val="16"/>
                    </w:rPr>
                    <w:t>Riesgo humano</w:t>
                  </w:r>
                </w:p>
              </w:tc>
              <w:tc>
                <w:tcPr>
                  <w:tcW w:w="7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 w:rsidRPr="00CD222A">
                    <w:rPr>
                      <w:rFonts w:ascii="Times New Roman" w:hAnsi="Times New Roman"/>
                      <w:sz w:val="12"/>
                      <w:szCs w:val="16"/>
                    </w:rPr>
                    <w:t>Equipo o software adicional</w:t>
                  </w:r>
                </w:p>
              </w:tc>
              <w:tc>
                <w:tcPr>
                  <w:tcW w:w="8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 w:rsidRPr="00CD222A">
                    <w:rPr>
                      <w:rFonts w:ascii="Times New Roman" w:hAnsi="Times New Roman"/>
                      <w:sz w:val="12"/>
                      <w:szCs w:val="16"/>
                    </w:rPr>
                    <w:t>Validación compleja (Excel o prototipo)</w:t>
                  </w:r>
                </w:p>
              </w:tc>
              <w:tc>
                <w:tcPr>
                  <w:tcW w:w="8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 w:rsidRPr="00CD222A">
                    <w:rPr>
                      <w:rFonts w:ascii="Times New Roman" w:hAnsi="Times New Roman"/>
                      <w:sz w:val="12"/>
                      <w:szCs w:val="16"/>
                    </w:rPr>
                    <w:t>Cálculos complejos (Excel)</w:t>
                  </w:r>
                </w:p>
              </w:tc>
              <w:tc>
                <w:tcPr>
                  <w:tcW w:w="8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 w:rsidRPr="00CD222A">
                    <w:rPr>
                      <w:rFonts w:ascii="Times New Roman" w:hAnsi="Times New Roman"/>
                      <w:sz w:val="12"/>
                      <w:szCs w:val="16"/>
                    </w:rPr>
                    <w:t>Interfaz gráfica compleja</w:t>
                  </w:r>
                </w:p>
              </w:tc>
            </w:tr>
            <w:tr w:rsidR="00CD222A" w:rsidRPr="00CD222A" w:rsidTr="00CD222A">
              <w:trPr>
                <w:tblCellSpacing w:w="0" w:type="dxa"/>
              </w:trPr>
              <w:tc>
                <w:tcPr>
                  <w:tcW w:w="7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847CDA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>
                    <w:rPr>
                      <w:rFonts w:ascii="Times New Roman" w:hAnsi="Times New Roman"/>
                      <w:sz w:val="12"/>
                      <w:szCs w:val="16"/>
                      <w:shd w:val="clear" w:color="auto" w:fill="000000"/>
                    </w:rPr>
                    <w:t>()</w:t>
                  </w:r>
                  <w:r w:rsidR="00CD222A" w:rsidRPr="00CD222A">
                    <w:rPr>
                      <w:rFonts w:ascii="Times New Roman" w:hAnsi="Times New Roman"/>
                      <w:sz w:val="12"/>
                      <w:szCs w:val="16"/>
                    </w:rPr>
                    <w:t xml:space="preserve"> Diario</w:t>
                  </w:r>
                </w:p>
                <w:p w:rsidR="00CD222A" w:rsidRPr="00CD222A" w:rsidRDefault="00CD222A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 w:rsidRPr="00CD222A">
                    <w:rPr>
                      <w:rFonts w:ascii="Times New Roman" w:hAnsi="Times New Roman"/>
                      <w:sz w:val="12"/>
                      <w:szCs w:val="16"/>
                    </w:rPr>
                    <w:t>() Eventualmente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 w:rsidRPr="00CD222A">
                    <w:rPr>
                      <w:rFonts w:ascii="Times New Roman" w:hAnsi="Times New Roman"/>
                      <w:sz w:val="12"/>
                      <w:szCs w:val="16"/>
                    </w:rPr>
                    <w:t xml:space="preserve"> </w:t>
                  </w:r>
                  <w:r w:rsidR="00142FF7">
                    <w:rPr>
                      <w:rFonts w:ascii="Times New Roman" w:hAnsi="Times New Roman"/>
                      <w:sz w:val="12"/>
                      <w:szCs w:val="16"/>
                      <w:shd w:val="clear" w:color="auto" w:fill="000000"/>
                    </w:rPr>
                    <w:t>()</w:t>
                  </w:r>
                  <w:r w:rsidRPr="00CD222A">
                    <w:rPr>
                      <w:rFonts w:ascii="Times New Roman" w:hAnsi="Times New Roman"/>
                      <w:sz w:val="12"/>
                      <w:szCs w:val="16"/>
                    </w:rPr>
                    <w:t>Si</w:t>
                  </w:r>
                </w:p>
                <w:p w:rsidR="00CD222A" w:rsidRPr="00CD222A" w:rsidRDefault="00CD222A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 w:rsidRPr="00CD222A">
                    <w:rPr>
                      <w:rFonts w:ascii="Times New Roman" w:hAnsi="Times New Roman"/>
                      <w:sz w:val="12"/>
                      <w:szCs w:val="16"/>
                    </w:rPr>
                    <w:t>() No</w:t>
                  </w:r>
                </w:p>
              </w:tc>
              <w:tc>
                <w:tcPr>
                  <w:tcW w:w="4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 w:rsidRPr="00CD222A">
                    <w:rPr>
                      <w:rFonts w:ascii="Times New Roman" w:hAnsi="Times New Roman"/>
                      <w:sz w:val="12"/>
                      <w:szCs w:val="16"/>
                    </w:rPr>
                    <w:t>() Si</w:t>
                  </w:r>
                </w:p>
                <w:p w:rsidR="00CD222A" w:rsidRPr="00CD222A" w:rsidRDefault="00142FF7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>
                    <w:rPr>
                      <w:rFonts w:ascii="Times New Roman" w:hAnsi="Times New Roman"/>
                      <w:sz w:val="12"/>
                      <w:szCs w:val="16"/>
                      <w:shd w:val="clear" w:color="auto" w:fill="000000"/>
                    </w:rPr>
                    <w:t>()</w:t>
                  </w:r>
                  <w:r w:rsidR="00CD222A" w:rsidRPr="00CD222A">
                    <w:rPr>
                      <w:rFonts w:ascii="Times New Roman" w:hAnsi="Times New Roman"/>
                      <w:sz w:val="12"/>
                      <w:szCs w:val="16"/>
                    </w:rPr>
                    <w:t>No</w:t>
                  </w:r>
                </w:p>
              </w:tc>
              <w:tc>
                <w:tcPr>
                  <w:tcW w:w="7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 w:rsidRPr="00CD222A">
                    <w:rPr>
                      <w:rFonts w:ascii="Times New Roman" w:hAnsi="Times New Roman"/>
                      <w:sz w:val="12"/>
                      <w:szCs w:val="16"/>
                    </w:rPr>
                    <w:t>() Si</w:t>
                  </w:r>
                </w:p>
                <w:p w:rsidR="00CD222A" w:rsidRPr="00CD222A" w:rsidRDefault="00142FF7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>
                    <w:rPr>
                      <w:rFonts w:ascii="Times New Roman" w:hAnsi="Times New Roman"/>
                      <w:sz w:val="12"/>
                      <w:szCs w:val="16"/>
                      <w:shd w:val="clear" w:color="auto" w:fill="000000"/>
                    </w:rPr>
                    <w:t>()</w:t>
                  </w:r>
                  <w:r w:rsidR="00CD222A" w:rsidRPr="00CD222A">
                    <w:rPr>
                      <w:rFonts w:ascii="Times New Roman" w:hAnsi="Times New Roman"/>
                      <w:sz w:val="12"/>
                      <w:szCs w:val="16"/>
                    </w:rPr>
                    <w:t>No</w:t>
                  </w:r>
                </w:p>
              </w:tc>
              <w:tc>
                <w:tcPr>
                  <w:tcW w:w="8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 w:rsidRPr="00CD222A">
                    <w:rPr>
                      <w:rFonts w:ascii="Times New Roman" w:hAnsi="Times New Roman"/>
                      <w:sz w:val="12"/>
                      <w:szCs w:val="16"/>
                    </w:rPr>
                    <w:t>() Si</w:t>
                  </w:r>
                </w:p>
                <w:p w:rsidR="00CD222A" w:rsidRPr="00CD222A" w:rsidRDefault="00142FF7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>
                    <w:rPr>
                      <w:rFonts w:ascii="Times New Roman" w:hAnsi="Times New Roman"/>
                      <w:sz w:val="12"/>
                      <w:szCs w:val="16"/>
                      <w:shd w:val="clear" w:color="auto" w:fill="000000"/>
                    </w:rPr>
                    <w:t>()</w:t>
                  </w:r>
                  <w:r w:rsidR="00CD222A" w:rsidRPr="00CD222A">
                    <w:rPr>
                      <w:rFonts w:ascii="Times New Roman" w:hAnsi="Times New Roman"/>
                      <w:sz w:val="12"/>
                      <w:szCs w:val="16"/>
                    </w:rPr>
                    <w:t>No</w:t>
                  </w:r>
                </w:p>
              </w:tc>
              <w:tc>
                <w:tcPr>
                  <w:tcW w:w="8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 w:rsidRPr="00CD222A">
                    <w:rPr>
                      <w:rFonts w:ascii="Times New Roman" w:hAnsi="Times New Roman"/>
                      <w:sz w:val="12"/>
                      <w:szCs w:val="16"/>
                    </w:rPr>
                    <w:t>() Si</w:t>
                  </w:r>
                </w:p>
                <w:p w:rsidR="00CD222A" w:rsidRPr="00CD222A" w:rsidRDefault="00142FF7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>
                    <w:rPr>
                      <w:rFonts w:ascii="Times New Roman" w:hAnsi="Times New Roman"/>
                      <w:sz w:val="12"/>
                      <w:szCs w:val="16"/>
                      <w:shd w:val="clear" w:color="auto" w:fill="000000"/>
                    </w:rPr>
                    <w:t>()</w:t>
                  </w:r>
                  <w:r w:rsidR="00CD222A" w:rsidRPr="00CD222A">
                    <w:rPr>
                      <w:rFonts w:ascii="Times New Roman" w:hAnsi="Times New Roman"/>
                      <w:sz w:val="12"/>
                      <w:szCs w:val="16"/>
                    </w:rPr>
                    <w:t>No</w:t>
                  </w:r>
                </w:p>
              </w:tc>
              <w:tc>
                <w:tcPr>
                  <w:tcW w:w="8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142FF7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>
                    <w:rPr>
                      <w:rFonts w:ascii="Times New Roman" w:hAnsi="Times New Roman"/>
                      <w:sz w:val="12"/>
                      <w:szCs w:val="16"/>
                      <w:shd w:val="clear" w:color="auto" w:fill="000000"/>
                    </w:rPr>
                    <w:t>()</w:t>
                  </w:r>
                  <w:r w:rsidR="00CD222A" w:rsidRPr="00CD222A">
                    <w:rPr>
                      <w:rFonts w:ascii="Times New Roman" w:hAnsi="Times New Roman"/>
                      <w:sz w:val="12"/>
                      <w:szCs w:val="16"/>
                    </w:rPr>
                    <w:t>Si</w:t>
                  </w:r>
                </w:p>
                <w:p w:rsidR="00CD222A" w:rsidRPr="00CD222A" w:rsidRDefault="00CD222A" w:rsidP="00CD222A">
                  <w:pPr>
                    <w:pStyle w:val="Cuadrculamedia2"/>
                    <w:rPr>
                      <w:rFonts w:ascii="Times New Roman" w:hAnsi="Times New Roman"/>
                      <w:sz w:val="12"/>
                      <w:szCs w:val="16"/>
                    </w:rPr>
                  </w:pPr>
                  <w:r w:rsidRPr="00CD222A">
                    <w:rPr>
                      <w:rFonts w:ascii="Times New Roman" w:hAnsi="Times New Roman"/>
                      <w:sz w:val="12"/>
                      <w:szCs w:val="16"/>
                    </w:rPr>
                    <w:t>() No</w:t>
                  </w:r>
                </w:p>
              </w:tc>
            </w:tr>
          </w:tbl>
          <w:p w:rsidR="00CD222A" w:rsidRDefault="00CD222A" w:rsidP="00CD222A">
            <w:pPr>
              <w:pStyle w:val="Contenidodelatabla"/>
              <w:spacing w:after="0"/>
              <w:rPr>
                <w:sz w:val="10"/>
                <w:szCs w:val="10"/>
              </w:rPr>
            </w:pPr>
          </w:p>
        </w:tc>
      </w:tr>
      <w:tr w:rsidR="00CD222A" w:rsidTr="00751E25">
        <w:trPr>
          <w:cantSplit/>
        </w:trPr>
        <w:tc>
          <w:tcPr>
            <w:tcW w:w="2116" w:type="dxa"/>
            <w:tcBorders>
              <w:left w:val="single" w:sz="1" w:space="0" w:color="000000"/>
              <w:bottom w:val="single" w:sz="1" w:space="0" w:color="000000"/>
            </w:tcBorders>
            <w:tcMar>
              <w:top w:w="0" w:type="dxa"/>
              <w:bottom w:w="0" w:type="dxa"/>
            </w:tcMar>
          </w:tcPr>
          <w:p w:rsidR="00CD222A" w:rsidRDefault="00CD222A" w:rsidP="00751E25">
            <w:pPr>
              <w:snapToGrid w:val="0"/>
              <w:spacing w:line="100" w:lineRule="atLeast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Entidades:</w:t>
            </w:r>
          </w:p>
        </w:tc>
        <w:tc>
          <w:tcPr>
            <w:tcW w:w="77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0" w:type="dxa"/>
              <w:bottom w:w="0" w:type="dxa"/>
            </w:tcMar>
          </w:tcPr>
          <w:p w:rsidR="00CD222A" w:rsidRDefault="00142FF7" w:rsidP="00751E25">
            <w:pPr>
              <w:pStyle w:val="Contenidodelatabla"/>
              <w:spacing w:after="0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Toda la información necesaria para llevar a cabo el proyecto(empleados,descripción,etc.).</w:t>
            </w:r>
          </w:p>
        </w:tc>
      </w:tr>
      <w:tr w:rsidR="00CD222A" w:rsidTr="00751E25">
        <w:trPr>
          <w:cantSplit/>
        </w:trPr>
        <w:tc>
          <w:tcPr>
            <w:tcW w:w="9915" w:type="dxa"/>
            <w:gridSpan w:val="2"/>
            <w:tcBorders>
              <w:bottom w:val="single" w:sz="4" w:space="0" w:color="000000"/>
            </w:tcBorders>
          </w:tcPr>
          <w:p w:rsidR="00CD222A" w:rsidRDefault="00CD222A" w:rsidP="00751E25">
            <w:pPr>
              <w:pStyle w:val="Contenidodelatabl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Análisis</w:t>
            </w:r>
          </w:p>
        </w:tc>
      </w:tr>
      <w:tr w:rsidR="00CD222A" w:rsidTr="00751E25">
        <w:trPr>
          <w:cantSplit/>
        </w:trPr>
        <w:tc>
          <w:tcPr>
            <w:tcW w:w="2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tcMar>
              <w:top w:w="0" w:type="dxa"/>
              <w:bottom w:w="0" w:type="dxa"/>
            </w:tcMar>
          </w:tcPr>
          <w:p w:rsidR="00CD222A" w:rsidRDefault="00CD222A" w:rsidP="00751E25">
            <w:pPr>
              <w:snapToGrid w:val="0"/>
              <w:spacing w:line="100" w:lineRule="atLeast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Detonante:</w:t>
            </w:r>
          </w:p>
        </w:tc>
        <w:tc>
          <w:tcPr>
            <w:tcW w:w="77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0" w:type="dxa"/>
              <w:bottom w:w="0" w:type="dxa"/>
            </w:tcMar>
          </w:tcPr>
          <w:p w:rsidR="00CD222A" w:rsidRDefault="00142FF7" w:rsidP="00751E25">
            <w:pPr>
              <w:pStyle w:val="Contenidodelatabla"/>
              <w:spacing w:after="0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Cuando llega un cliente que necesita un nuevo proyecto.</w:t>
            </w:r>
          </w:p>
        </w:tc>
      </w:tr>
      <w:tr w:rsidR="00CD222A" w:rsidTr="00751E25">
        <w:trPr>
          <w:cantSplit/>
        </w:trPr>
        <w:tc>
          <w:tcPr>
            <w:tcW w:w="2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tcMar>
              <w:top w:w="0" w:type="dxa"/>
              <w:bottom w:w="0" w:type="dxa"/>
            </w:tcMar>
          </w:tcPr>
          <w:p w:rsidR="00CD222A" w:rsidRDefault="00CD222A" w:rsidP="00751E25">
            <w:pPr>
              <w:snapToGrid w:val="0"/>
              <w:spacing w:line="100" w:lineRule="atLeast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Pre-condiciones:</w:t>
            </w:r>
          </w:p>
        </w:tc>
        <w:tc>
          <w:tcPr>
            <w:tcW w:w="77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0" w:type="dxa"/>
              <w:bottom w:w="0" w:type="dxa"/>
            </w:tcMar>
          </w:tcPr>
          <w:p w:rsidR="00CD222A" w:rsidRDefault="00CD222A" w:rsidP="00751E25">
            <w:pPr>
              <w:pStyle w:val="Contenidodelatabla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Las pre-condiciones pueden ser:</w:t>
            </w:r>
          </w:p>
          <w:p w:rsidR="00CD222A" w:rsidRPr="00142FF7" w:rsidRDefault="00142FF7" w:rsidP="00142FF7">
            <w:pPr>
              <w:pStyle w:val="Contenidodelatabla"/>
              <w:numPr>
                <w:ilvl w:val="0"/>
                <w:numId w:val="2"/>
              </w:numPr>
              <w:tabs>
                <w:tab w:val="left" w:pos="720"/>
              </w:tabs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Haber tomado todos los datos del cliente y tener bien definido el proyecto</w:t>
            </w:r>
          </w:p>
        </w:tc>
      </w:tr>
      <w:tr w:rsidR="00CD222A" w:rsidTr="00751E25">
        <w:trPr>
          <w:cantSplit/>
        </w:trPr>
        <w:tc>
          <w:tcPr>
            <w:tcW w:w="2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tcMar>
              <w:top w:w="0" w:type="dxa"/>
              <w:bottom w:w="0" w:type="dxa"/>
            </w:tcMar>
          </w:tcPr>
          <w:p w:rsidR="00CD222A" w:rsidRDefault="00CD222A" w:rsidP="00751E25">
            <w:pPr>
              <w:snapToGrid w:val="0"/>
              <w:spacing w:line="100" w:lineRule="atLeast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Pos-condiciones:</w:t>
            </w:r>
          </w:p>
        </w:tc>
        <w:tc>
          <w:tcPr>
            <w:tcW w:w="77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0" w:type="dxa"/>
              <w:bottom w:w="0" w:type="dxa"/>
            </w:tcMar>
          </w:tcPr>
          <w:p w:rsidR="00CD222A" w:rsidRDefault="00CD222A" w:rsidP="00751E25">
            <w:pPr>
              <w:pStyle w:val="Contenidodelatabla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Evidencia consistente de que el proceso fue ejecutado exitosamente. Entre las pos-condiciones podemos encontrar:</w:t>
            </w:r>
          </w:p>
          <w:p w:rsidR="00CD222A" w:rsidRDefault="00142FF7" w:rsidP="00751E25">
            <w:pPr>
              <w:pStyle w:val="Contenidodelatabla"/>
              <w:numPr>
                <w:ilvl w:val="0"/>
                <w:numId w:val="3"/>
              </w:numPr>
              <w:tabs>
                <w:tab w:val="left" w:pos="720"/>
              </w:tabs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Formularios llenos con la información del proyecto.</w:t>
            </w:r>
          </w:p>
          <w:p w:rsidR="00CD222A" w:rsidRDefault="00CD222A" w:rsidP="00751E25">
            <w:pPr>
              <w:pStyle w:val="Contenidodelatabla"/>
              <w:numPr>
                <w:ilvl w:val="0"/>
                <w:numId w:val="3"/>
              </w:numPr>
              <w:tabs>
                <w:tab w:val="left" w:pos="720"/>
              </w:tabs>
              <w:spacing w:after="0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Registros en la Base de Datos</w:t>
            </w:r>
            <w:r w:rsidR="00142FF7">
              <w:rPr>
                <w:i/>
                <w:iCs/>
                <w:sz w:val="14"/>
                <w:szCs w:val="14"/>
              </w:rPr>
              <w:t xml:space="preserve"> con todos los proyectos creados y quien los creó.</w:t>
            </w:r>
          </w:p>
        </w:tc>
      </w:tr>
      <w:tr w:rsidR="00CD222A" w:rsidTr="00751E25">
        <w:trPr>
          <w:cantSplit/>
        </w:trPr>
        <w:tc>
          <w:tcPr>
            <w:tcW w:w="2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tcMar>
              <w:top w:w="0" w:type="dxa"/>
              <w:bottom w:w="0" w:type="dxa"/>
            </w:tcMar>
          </w:tcPr>
          <w:p w:rsidR="00CD222A" w:rsidRDefault="00CD222A" w:rsidP="00751E25">
            <w:pPr>
              <w:snapToGrid w:val="0"/>
              <w:spacing w:line="100" w:lineRule="atLeast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Requerimientos especiales de hardware, software o humanos</w:t>
            </w:r>
          </w:p>
        </w:tc>
        <w:tc>
          <w:tcPr>
            <w:tcW w:w="77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0" w:type="dxa"/>
              <w:bottom w:w="0" w:type="dxa"/>
            </w:tcMar>
          </w:tcPr>
          <w:p w:rsidR="00CD222A" w:rsidRDefault="00142FF7" w:rsidP="00751E25">
            <w:pPr>
              <w:pStyle w:val="Contenidodelatabla"/>
              <w:spacing w:after="0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Ninguno</w:t>
            </w:r>
          </w:p>
        </w:tc>
      </w:tr>
      <w:tr w:rsidR="00CD222A" w:rsidTr="00751E25">
        <w:trPr>
          <w:cantSplit/>
        </w:trPr>
        <w:tc>
          <w:tcPr>
            <w:tcW w:w="2116" w:type="dxa"/>
            <w:tcBorders>
              <w:left w:val="single" w:sz="1" w:space="0" w:color="000000"/>
              <w:bottom w:val="single" w:sz="1" w:space="0" w:color="000000"/>
            </w:tcBorders>
            <w:tcMar>
              <w:top w:w="0" w:type="dxa"/>
              <w:bottom w:w="0" w:type="dxa"/>
            </w:tcMar>
          </w:tcPr>
          <w:p w:rsidR="00CD222A" w:rsidRDefault="00CD222A" w:rsidP="00751E25">
            <w:pPr>
              <w:snapToGrid w:val="0"/>
              <w:spacing w:line="100" w:lineRule="atLeast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Reglas de negocio que afecta</w:t>
            </w:r>
          </w:p>
        </w:tc>
        <w:tc>
          <w:tcPr>
            <w:tcW w:w="77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0" w:type="dxa"/>
              <w:bottom w:w="0" w:type="dxa"/>
            </w:tcMar>
          </w:tcPr>
          <w:p w:rsidR="00CD222A" w:rsidRDefault="00142FF7" w:rsidP="00751E25">
            <w:pPr>
              <w:pStyle w:val="Contenidodelatabla"/>
              <w:spacing w:after="0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Ninguno.</w:t>
            </w:r>
          </w:p>
        </w:tc>
      </w:tr>
      <w:tr w:rsidR="00CD222A" w:rsidTr="00751E25">
        <w:trPr>
          <w:cantSplit/>
        </w:trPr>
        <w:tc>
          <w:tcPr>
            <w:tcW w:w="2116" w:type="dxa"/>
            <w:tcBorders>
              <w:left w:val="single" w:sz="1" w:space="0" w:color="000000"/>
              <w:bottom w:val="single" w:sz="1" w:space="0" w:color="000000"/>
            </w:tcBorders>
            <w:tcMar>
              <w:top w:w="0" w:type="dxa"/>
              <w:bottom w:w="0" w:type="dxa"/>
            </w:tcMar>
          </w:tcPr>
          <w:p w:rsidR="00CD222A" w:rsidRDefault="00CD222A" w:rsidP="00751E25">
            <w:pPr>
              <w:snapToGrid w:val="0"/>
              <w:spacing w:line="100" w:lineRule="atLeast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Archivos o formatos de apoyo</w:t>
            </w:r>
          </w:p>
        </w:tc>
        <w:tc>
          <w:tcPr>
            <w:tcW w:w="77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0" w:type="dxa"/>
              <w:bottom w:w="0" w:type="dxa"/>
            </w:tcMar>
          </w:tcPr>
          <w:tbl>
            <w:tblPr>
              <w:tblW w:w="500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146"/>
              <w:gridCol w:w="2421"/>
            </w:tblGrid>
            <w:tr w:rsidR="00CD222A" w:rsidRPr="00CD222A" w:rsidTr="00CD222A">
              <w:trPr>
                <w:tblCellSpacing w:w="0" w:type="dxa"/>
              </w:trPr>
              <w:tc>
                <w:tcPr>
                  <w:tcW w:w="34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sz w:val="14"/>
                      <w:szCs w:val="16"/>
                      <w:lang w:val="es-ES" w:eastAsia="es-ES"/>
                    </w:rPr>
                  </w:pPr>
                  <w:r w:rsidRPr="00CD222A">
                    <w:rPr>
                      <w:sz w:val="14"/>
                      <w:szCs w:val="16"/>
                      <w:lang w:val="es-ES" w:eastAsia="es-ES"/>
                    </w:rPr>
                    <w:t>Ruta al archivo</w:t>
                  </w:r>
                </w:p>
              </w:tc>
              <w:tc>
                <w:tcPr>
                  <w:tcW w:w="16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sz w:val="14"/>
                      <w:szCs w:val="16"/>
                      <w:lang w:val="es-ES" w:eastAsia="es-ES"/>
                    </w:rPr>
                  </w:pPr>
                  <w:r w:rsidRPr="00CD222A">
                    <w:rPr>
                      <w:sz w:val="14"/>
                      <w:szCs w:val="16"/>
                      <w:lang w:val="es-ES" w:eastAsia="es-ES"/>
                    </w:rPr>
                    <w:t>Versión</w:t>
                  </w:r>
                </w:p>
              </w:tc>
            </w:tr>
            <w:tr w:rsidR="00CD222A" w:rsidRPr="00CD222A" w:rsidTr="00CD222A">
              <w:trPr>
                <w:tblCellSpacing w:w="0" w:type="dxa"/>
              </w:trPr>
              <w:tc>
                <w:tcPr>
                  <w:tcW w:w="34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sz w:val="14"/>
                      <w:szCs w:val="16"/>
                      <w:lang w:val="es-ES" w:eastAsia="es-ES"/>
                    </w:rPr>
                  </w:pPr>
                </w:p>
              </w:tc>
              <w:tc>
                <w:tcPr>
                  <w:tcW w:w="16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sz w:val="14"/>
                      <w:szCs w:val="16"/>
                      <w:lang w:val="es-ES" w:eastAsia="es-ES"/>
                    </w:rPr>
                  </w:pPr>
                </w:p>
              </w:tc>
            </w:tr>
            <w:tr w:rsidR="00CD222A" w:rsidRPr="00CD222A" w:rsidTr="00CD222A">
              <w:trPr>
                <w:tblCellSpacing w:w="0" w:type="dxa"/>
              </w:trPr>
              <w:tc>
                <w:tcPr>
                  <w:tcW w:w="34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sz w:val="14"/>
                      <w:szCs w:val="16"/>
                      <w:lang w:val="es-ES" w:eastAsia="es-ES"/>
                    </w:rPr>
                  </w:pPr>
                </w:p>
              </w:tc>
              <w:tc>
                <w:tcPr>
                  <w:tcW w:w="16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CD222A" w:rsidRPr="00CD222A" w:rsidRDefault="00CD222A" w:rsidP="00CD222A">
                  <w:pPr>
                    <w:pStyle w:val="Cuadrculamedia2"/>
                    <w:rPr>
                      <w:sz w:val="14"/>
                      <w:szCs w:val="16"/>
                      <w:lang w:val="es-ES" w:eastAsia="es-ES"/>
                    </w:rPr>
                  </w:pPr>
                </w:p>
              </w:tc>
            </w:tr>
          </w:tbl>
          <w:p w:rsidR="00CD222A" w:rsidRDefault="00CD222A" w:rsidP="00751E25">
            <w:pPr>
              <w:pStyle w:val="Contenidodelatabla"/>
              <w:spacing w:after="0"/>
              <w:rPr>
                <w:i/>
                <w:iCs/>
                <w:sz w:val="14"/>
                <w:szCs w:val="14"/>
              </w:rPr>
            </w:pPr>
          </w:p>
        </w:tc>
      </w:tr>
    </w:tbl>
    <w:p w:rsidR="00CD222A" w:rsidRDefault="00CD222A" w:rsidP="00CD222A">
      <w:pPr>
        <w:rPr>
          <w:sz w:val="16"/>
          <w:szCs w:val="16"/>
        </w:rPr>
      </w:pPr>
    </w:p>
    <w:p w:rsidR="00D57293" w:rsidRDefault="00D57293"/>
    <w:sectPr w:rsidR="00D57293" w:rsidSect="00CD222A">
      <w:headerReference w:type="default" r:id="rId8"/>
      <w:footerReference w:type="default" r:id="rId9"/>
      <w:footnotePr>
        <w:pos w:val="beneathText"/>
        <w:numRestart w:val="eachPage"/>
      </w:footnotePr>
      <w:endnotePr>
        <w:numFmt w:val="decimal"/>
      </w:endnotePr>
      <w:pgSz w:w="12240" w:h="15840"/>
      <w:pgMar w:top="1135" w:right="1134" w:bottom="993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2C3C" w:rsidRDefault="00242C3C" w:rsidP="00BB406A">
      <w:pPr>
        <w:spacing w:line="240" w:lineRule="auto"/>
      </w:pPr>
      <w:r>
        <w:separator/>
      </w:r>
    </w:p>
  </w:endnote>
  <w:endnote w:type="continuationSeparator" w:id="0">
    <w:p w:rsidR="00242C3C" w:rsidRDefault="00242C3C" w:rsidP="00BB4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chi Mincho">
    <w:altName w:val="Times New Roman"/>
    <w:charset w:val="00"/>
    <w:family w:val="auto"/>
    <w:pitch w:val="variable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Lucidasans">
    <w:altName w:val="Times New Roman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406A" w:rsidRDefault="00BB406A">
    <w:pPr>
      <w:pStyle w:val="Piedepgina"/>
      <w:jc w:val="right"/>
      <w:rPr>
        <w:sz w:val="8"/>
        <w:lang w:val="es-ES_tradnl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85"/>
      <w:gridCol w:w="4987"/>
    </w:tblGrid>
    <w:tr w:rsidR="00BB406A">
      <w:trPr>
        <w:cantSplit/>
      </w:trPr>
      <w:tc>
        <w:tcPr>
          <w:tcW w:w="4985" w:type="dxa"/>
        </w:tcPr>
        <w:p w:rsidR="00BB406A" w:rsidRDefault="00CD222A">
          <w:pPr>
            <w:pStyle w:val="Piedepgina"/>
            <w:jc w:val="left"/>
            <w:rPr>
              <w:sz w:val="14"/>
              <w:szCs w:val="14"/>
              <w:lang w:val="es-ES_tradnl"/>
            </w:rPr>
          </w:pPr>
          <w:r>
            <w:rPr>
              <w:sz w:val="14"/>
              <w:szCs w:val="14"/>
              <w:lang w:val="es-ES_tradnl"/>
            </w:rPr>
            <w:t>Validado por:</w:t>
          </w:r>
        </w:p>
      </w:tc>
      <w:tc>
        <w:tcPr>
          <w:tcW w:w="4987" w:type="dxa"/>
        </w:tcPr>
        <w:p w:rsidR="00BB406A" w:rsidRDefault="00BB406A">
          <w:pPr>
            <w:pStyle w:val="Piedepgina"/>
            <w:jc w:val="right"/>
          </w:pPr>
          <w:r>
            <w:rPr>
              <w:sz w:val="14"/>
              <w:szCs w:val="14"/>
              <w:lang w:val="es-ES_tradnl"/>
            </w:rPr>
            <w:fldChar w:fldCharType="begin"/>
          </w:r>
          <w:r w:rsidR="00CD222A">
            <w:rPr>
              <w:sz w:val="14"/>
              <w:szCs w:val="14"/>
              <w:lang w:val="es-ES_tradnl"/>
            </w:rPr>
            <w:instrText xml:space="preserve"> </w:instrText>
          </w:r>
          <w:r w:rsidR="00242C3C">
            <w:rPr>
              <w:sz w:val="14"/>
              <w:szCs w:val="14"/>
              <w:lang w:val="es-ES_tradnl"/>
            </w:rPr>
            <w:instrText>PAGE</w:instrText>
          </w:r>
          <w:r w:rsidR="00CD222A">
            <w:rPr>
              <w:sz w:val="14"/>
              <w:szCs w:val="14"/>
              <w:lang w:val="es-ES_tradnl"/>
            </w:rPr>
            <w:instrText xml:space="preserve"> </w:instrText>
          </w:r>
          <w:r>
            <w:rPr>
              <w:sz w:val="14"/>
              <w:szCs w:val="14"/>
              <w:lang w:val="es-ES_tradnl"/>
            </w:rPr>
            <w:fldChar w:fldCharType="separate"/>
          </w:r>
          <w:r w:rsidR="00142FF7">
            <w:rPr>
              <w:noProof/>
              <w:sz w:val="14"/>
              <w:szCs w:val="14"/>
              <w:lang w:val="es-ES_tradnl"/>
            </w:rPr>
            <w:t>1</w:t>
          </w:r>
          <w:r>
            <w:rPr>
              <w:sz w:val="14"/>
              <w:szCs w:val="14"/>
              <w:lang w:val="es-ES_tradnl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2C3C" w:rsidRDefault="00242C3C" w:rsidP="00BB406A">
      <w:pPr>
        <w:spacing w:line="240" w:lineRule="auto"/>
      </w:pPr>
      <w:r>
        <w:separator/>
      </w:r>
    </w:p>
  </w:footnote>
  <w:footnote w:type="continuationSeparator" w:id="0">
    <w:p w:rsidR="00242C3C" w:rsidRDefault="00242C3C" w:rsidP="00BB40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85" w:type="dxa"/>
      <w:tblLayout w:type="fixed"/>
      <w:tblCellMar>
        <w:top w:w="29" w:type="dxa"/>
        <w:left w:w="29" w:type="dxa"/>
        <w:bottom w:w="29" w:type="dxa"/>
        <w:right w:w="29" w:type="dxa"/>
      </w:tblCellMar>
      <w:tblLook w:val="0000" w:firstRow="0" w:lastRow="0" w:firstColumn="0" w:lastColumn="0" w:noHBand="0" w:noVBand="0"/>
    </w:tblPr>
    <w:tblGrid>
      <w:gridCol w:w="1944"/>
      <w:gridCol w:w="3934"/>
    </w:tblGrid>
    <w:tr w:rsidR="00BB406A">
      <w:trPr>
        <w:cantSplit/>
      </w:trPr>
      <w:tc>
        <w:tcPr>
          <w:tcW w:w="1944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BB406A" w:rsidRDefault="00CD222A">
          <w:pPr>
            <w:pStyle w:val="Encabezadodelatabla"/>
            <w:shd w:val="clear" w:color="auto" w:fill="auto"/>
            <w:rPr>
              <w:color w:val="auto"/>
              <w:sz w:val="18"/>
              <w:szCs w:val="18"/>
            </w:rPr>
          </w:pPr>
          <w:r>
            <w:rPr>
              <w:color w:val="auto"/>
              <w:sz w:val="18"/>
              <w:szCs w:val="18"/>
            </w:rPr>
            <w:t>Proyecto</w:t>
          </w:r>
        </w:p>
      </w:tc>
      <w:tc>
        <w:tcPr>
          <w:tcW w:w="3934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BB406A" w:rsidRDefault="00BB406A">
          <w:pPr>
            <w:pStyle w:val="Encabezadodelatabla"/>
            <w:shd w:val="clear" w:color="auto" w:fill="auto"/>
            <w:jc w:val="left"/>
            <w:rPr>
              <w:b w:val="0"/>
              <w:bCs w:val="0"/>
              <w:color w:val="auto"/>
              <w:sz w:val="18"/>
              <w:szCs w:val="18"/>
            </w:rPr>
          </w:pPr>
        </w:p>
      </w:tc>
    </w:tr>
  </w:tbl>
  <w:p w:rsidR="00BB406A" w:rsidRDefault="00BB40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BAA6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2A"/>
    <w:rsid w:val="000724EA"/>
    <w:rsid w:val="000C6179"/>
    <w:rsid w:val="00142FF7"/>
    <w:rsid w:val="001718E6"/>
    <w:rsid w:val="00242C3C"/>
    <w:rsid w:val="006128FD"/>
    <w:rsid w:val="00715D09"/>
    <w:rsid w:val="00751E25"/>
    <w:rsid w:val="00847CDA"/>
    <w:rsid w:val="00906C85"/>
    <w:rsid w:val="00A775A0"/>
    <w:rsid w:val="00BB406A"/>
    <w:rsid w:val="00C94B54"/>
    <w:rsid w:val="00CD222A"/>
    <w:rsid w:val="00D57293"/>
    <w:rsid w:val="00DF2854"/>
    <w:rsid w:val="00EB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E084377-7ACA-4DB2-9D18-356C6B7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2A"/>
    <w:pPr>
      <w:widowControl w:val="0"/>
      <w:suppressAutoHyphens/>
      <w:spacing w:line="360" w:lineRule="auto"/>
      <w:jc w:val="both"/>
    </w:pPr>
    <w:rPr>
      <w:rFonts w:ascii="Arial" w:eastAsia="Kochi Mincho" w:hAnsi="Arial"/>
      <w:color w:val="000000"/>
      <w:sz w:val="24"/>
      <w:szCs w:val="24"/>
      <w:lang w:val="es-MX" w:eastAsia="en-US"/>
    </w:rPr>
  </w:style>
  <w:style w:type="paragraph" w:styleId="Ttulo1">
    <w:name w:val="heading 1"/>
    <w:basedOn w:val="Encabezado1"/>
    <w:next w:val="Textoindependiente"/>
    <w:link w:val="Ttulo1Car"/>
    <w:qFormat/>
    <w:rsid w:val="00CD222A"/>
    <w:pPr>
      <w:tabs>
        <w:tab w:val="num" w:pos="0"/>
      </w:tabs>
      <w:outlineLvl w:val="0"/>
    </w:pPr>
    <w:rPr>
      <w:bCs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CD222A"/>
    <w:rPr>
      <w:rFonts w:ascii="Arial" w:eastAsia="Mincho" w:hAnsi="Arial" w:cs="Lucidasans"/>
      <w:b/>
      <w:bCs/>
      <w:color w:val="000000"/>
      <w:sz w:val="24"/>
      <w:szCs w:val="32"/>
      <w:lang w:val="es-MX"/>
    </w:rPr>
  </w:style>
  <w:style w:type="paragraph" w:styleId="Textoindependiente">
    <w:name w:val="Body Text"/>
    <w:basedOn w:val="Normal"/>
    <w:link w:val="TextoindependienteCar"/>
    <w:semiHidden/>
    <w:rsid w:val="00CD222A"/>
    <w:pPr>
      <w:spacing w:after="120" w:line="100" w:lineRule="atLeast"/>
    </w:pPr>
    <w:rPr>
      <w:sz w:val="20"/>
    </w:rPr>
  </w:style>
  <w:style w:type="character" w:customStyle="1" w:styleId="TextoindependienteCar">
    <w:name w:val="Texto independiente Car"/>
    <w:link w:val="Textoindependiente"/>
    <w:semiHidden/>
    <w:rsid w:val="00CD222A"/>
    <w:rPr>
      <w:rFonts w:ascii="Arial" w:eastAsia="Kochi Mincho" w:hAnsi="Arial" w:cs="Times New Roman"/>
      <w:color w:val="000000"/>
      <w:sz w:val="20"/>
      <w:szCs w:val="24"/>
      <w:lang w:val="es-MX"/>
    </w:rPr>
  </w:style>
  <w:style w:type="paragraph" w:customStyle="1" w:styleId="Encabezado1">
    <w:name w:val="Encabezado1"/>
    <w:basedOn w:val="Normal"/>
    <w:next w:val="Textoindependiente"/>
    <w:rsid w:val="00CD222A"/>
    <w:pPr>
      <w:keepNext/>
      <w:pBdr>
        <w:bottom w:val="single" w:sz="1" w:space="1" w:color="000000"/>
      </w:pBdr>
      <w:spacing w:before="240" w:after="120"/>
    </w:pPr>
    <w:rPr>
      <w:rFonts w:eastAsia="Mincho" w:cs="Lucidasans"/>
      <w:b/>
      <w:sz w:val="30"/>
      <w:szCs w:val="28"/>
    </w:rPr>
  </w:style>
  <w:style w:type="paragraph" w:styleId="Piedepgina">
    <w:name w:val="footer"/>
    <w:basedOn w:val="Normal"/>
    <w:link w:val="PiedepginaCar"/>
    <w:semiHidden/>
    <w:rsid w:val="00CD222A"/>
    <w:pPr>
      <w:suppressLineNumbers/>
      <w:tabs>
        <w:tab w:val="center" w:pos="4986"/>
        <w:tab w:val="right" w:pos="9972"/>
      </w:tabs>
    </w:pPr>
  </w:style>
  <w:style w:type="character" w:customStyle="1" w:styleId="PiedepginaCar">
    <w:name w:val="Pie de página Car"/>
    <w:link w:val="Piedepgina"/>
    <w:semiHidden/>
    <w:rsid w:val="00CD222A"/>
    <w:rPr>
      <w:rFonts w:ascii="Arial" w:eastAsia="Kochi Mincho" w:hAnsi="Arial" w:cs="Times New Roman"/>
      <w:color w:val="000000"/>
      <w:sz w:val="24"/>
      <w:szCs w:val="24"/>
      <w:lang w:val="es-MX"/>
    </w:rPr>
  </w:style>
  <w:style w:type="paragraph" w:customStyle="1" w:styleId="Contenidodelatabla">
    <w:name w:val="Contenido de la tabla"/>
    <w:basedOn w:val="Textoindependiente"/>
    <w:rsid w:val="00CD222A"/>
    <w:pPr>
      <w:suppressLineNumbers/>
    </w:pPr>
  </w:style>
  <w:style w:type="paragraph" w:customStyle="1" w:styleId="Encabezadodelatabla">
    <w:name w:val="Encabezado de la tabla"/>
    <w:basedOn w:val="Contenidodelatabla"/>
    <w:rsid w:val="00CD222A"/>
    <w:pPr>
      <w:shd w:val="clear" w:color="auto" w:fill="333333"/>
      <w:spacing w:after="0"/>
      <w:jc w:val="center"/>
    </w:pPr>
    <w:rPr>
      <w:b/>
      <w:bCs/>
      <w:iCs/>
      <w:color w:val="FFFFFF"/>
    </w:rPr>
  </w:style>
  <w:style w:type="paragraph" w:customStyle="1" w:styleId="western">
    <w:name w:val="western"/>
    <w:basedOn w:val="Normal"/>
    <w:rsid w:val="00CD222A"/>
    <w:pPr>
      <w:widowControl/>
      <w:suppressAutoHyphens w:val="0"/>
      <w:spacing w:before="100" w:beforeAutospacing="1" w:after="119" w:line="240" w:lineRule="auto"/>
    </w:pPr>
    <w:rPr>
      <w:rFonts w:ascii="Times New Roman" w:eastAsia="Times New Roman" w:hAnsi="Times New Roman"/>
      <w:color w:val="auto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CD222A"/>
    <w:pPr>
      <w:widowControl/>
      <w:suppressAutoHyphens w:val="0"/>
      <w:spacing w:before="100" w:beforeAutospacing="1" w:after="119" w:line="240" w:lineRule="auto"/>
    </w:pPr>
    <w:rPr>
      <w:rFonts w:ascii="Times New Roman" w:eastAsia="Times New Roman" w:hAnsi="Times New Roman"/>
      <w:color w:val="auto"/>
      <w:sz w:val="20"/>
      <w:szCs w:val="20"/>
      <w:lang w:val="es-ES" w:eastAsia="es-ES"/>
    </w:rPr>
  </w:style>
  <w:style w:type="paragraph" w:styleId="Cuadrculamedia2">
    <w:name w:val="Medium Grid 2"/>
    <w:uiPriority w:val="1"/>
    <w:qFormat/>
    <w:rsid w:val="00CD222A"/>
    <w:pPr>
      <w:widowControl w:val="0"/>
      <w:suppressAutoHyphens/>
      <w:jc w:val="both"/>
    </w:pPr>
    <w:rPr>
      <w:rFonts w:ascii="Arial" w:eastAsia="Kochi Mincho" w:hAnsi="Arial"/>
      <w:color w:val="000000"/>
      <w:sz w:val="24"/>
      <w:szCs w:val="24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B18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B1816"/>
    <w:rPr>
      <w:rFonts w:ascii="Arial" w:eastAsia="Kochi Mincho" w:hAnsi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D0437-4E8C-4BA7-9239-06C3EBC50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Uso Personal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</dc:creator>
  <cp:keywords/>
  <cp:lastModifiedBy>admin</cp:lastModifiedBy>
  <cp:revision>2</cp:revision>
  <dcterms:created xsi:type="dcterms:W3CDTF">2021-09-20T23:52:00Z</dcterms:created>
  <dcterms:modified xsi:type="dcterms:W3CDTF">2021-09-20T23:52:00Z</dcterms:modified>
</cp:coreProperties>
</file>